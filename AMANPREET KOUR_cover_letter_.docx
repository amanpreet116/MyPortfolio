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65D" w:rsidRDefault="00A1665D" w:rsidP="00A1665D">
      <w:pPr>
        <w:pStyle w:val="Heading1"/>
        <w:jc w:val="center"/>
      </w:pPr>
      <w:r>
        <w:t>AMANPREET KOUR</w:t>
      </w:r>
    </w:p>
    <w:p w:rsidR="00A1665D" w:rsidRDefault="00A1665D" w:rsidP="00A1665D">
      <w:pPr>
        <w:pStyle w:val="Heading2"/>
        <w:jc w:val="center"/>
      </w:pPr>
      <w:r>
        <w:t>Internship</w:t>
      </w:r>
    </w:p>
    <w:p w:rsidR="00A1665D" w:rsidRDefault="00A1665D"/>
    <w:p w:rsidR="00A1665D" w:rsidRDefault="00A1665D">
      <w:r>
        <w:t xml:space="preserve">         I am applying for the internship role in Software Engineering Intern at your esteemed organization. I am currently in 4</w:t>
      </w:r>
      <w:r w:rsidRPr="00A1665D">
        <w:rPr>
          <w:vertAlign w:val="superscript"/>
        </w:rPr>
        <w:t>th</w:t>
      </w:r>
      <w:r>
        <w:t xml:space="preserve"> year of a Bachelors in Computer Science and I'm </w:t>
      </w:r>
      <w:r w:rsidR="00233707">
        <w:t>eager to</w:t>
      </w:r>
      <w:r>
        <w:t xml:space="preserve"> gain experience, which hopefully would help me to garner a </w:t>
      </w:r>
      <w:r w:rsidR="00233707">
        <w:t>full-time</w:t>
      </w:r>
      <w:r>
        <w:t xml:space="preserve"> position in your company in the future. </w:t>
      </w:r>
      <w:bookmarkStart w:id="0" w:name="_GoBack"/>
      <w:r>
        <w:t xml:space="preserve">The skills I possess would make me an ideal fit for the role, as I'm meticulous with detail, have a can-do positive attitude, and fit in well in different environments. </w:t>
      </w:r>
    </w:p>
    <w:p w:rsidR="00A1665D" w:rsidRDefault="00A1665D">
      <w:r>
        <w:t xml:space="preserve">         I enjoy working as part of a team, but I am equally comfortable working on my own initiative. It is a company that I'm excited at the prospect of working for, as you have an outstanding reputation for delivering a quality service to customers. </w:t>
      </w:r>
    </w:p>
    <w:p w:rsidR="00A1665D" w:rsidRDefault="00A1665D">
      <w:r>
        <w:t xml:space="preserve">        My long-term career goals are to work with a company that offers challenges and develops employees, and this internship would help give me the knowledge and experience I need to achieve this. It would welcome the opportunity to discuss my experience in more detail and, of course, hear more about your organization.</w:t>
      </w:r>
    </w:p>
    <w:bookmarkEnd w:id="0"/>
    <w:p w:rsidR="00A1665D" w:rsidRDefault="00A1665D"/>
    <w:p w:rsidR="00A9204E" w:rsidRDefault="00A1665D">
      <w:r>
        <w:t xml:space="preserve"> Regards Amanpreet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5D"/>
    <w:rsid w:val="002336B8"/>
    <w:rsid w:val="00233707"/>
    <w:rsid w:val="005D1CA4"/>
    <w:rsid w:val="00645252"/>
    <w:rsid w:val="006D3D74"/>
    <w:rsid w:val="0083569A"/>
    <w:rsid w:val="00A1665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45002-CE34-4739-B8DB-BE4227E7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2023-08-11T04:12:00Z</dcterms:created>
  <dcterms:modified xsi:type="dcterms:W3CDTF">2023-08-20T14:42:00Z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